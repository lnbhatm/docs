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0C5" w:rsidRPr="00CD7868" w:rsidRDefault="007060C5" w:rsidP="007060C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8338"/>
      </w:tblGrid>
      <w:tr w:rsidR="00F15345" w:rsidRPr="00CD7868" w:rsidTr="00093674">
        <w:tc>
          <w:tcPr>
            <w:tcW w:w="1012" w:type="dxa"/>
          </w:tcPr>
          <w:p w:rsidR="00F15345" w:rsidRPr="00CD7868" w:rsidRDefault="00F15345" w:rsidP="007060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8" w:type="dxa"/>
          </w:tcPr>
          <w:p w:rsidR="00F15345" w:rsidRPr="009F49F4" w:rsidRDefault="00143937" w:rsidP="009F49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49F4">
              <w:rPr>
                <w:rFonts w:ascii="Times New Roman" w:hAnsi="Times New Roman" w:cs="Times New Roman"/>
                <w:b/>
              </w:rPr>
              <w:t>CHANGE HOST NAME</w:t>
            </w:r>
          </w:p>
        </w:tc>
      </w:tr>
      <w:tr w:rsidR="00F15345" w:rsidRPr="00CD7868" w:rsidTr="00093674">
        <w:tc>
          <w:tcPr>
            <w:tcW w:w="1012" w:type="dxa"/>
          </w:tcPr>
          <w:p w:rsidR="00F15345" w:rsidRPr="00CD7868" w:rsidRDefault="00055A57" w:rsidP="007060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8338" w:type="dxa"/>
          </w:tcPr>
          <w:p w:rsidR="00F15345" w:rsidRPr="00CD7868" w:rsidRDefault="00055A57" w:rsidP="007060C5">
            <w:pPr>
              <w:rPr>
                <w:rFonts w:ascii="Times New Roman" w:hAnsi="Times New Roman" w:cs="Times New Roman"/>
              </w:rPr>
            </w:pPr>
            <w:proofErr w:type="spellStart"/>
            <w:r w:rsidRPr="00055A57">
              <w:rPr>
                <w:rFonts w:ascii="Times New Roman" w:hAnsi="Times New Roman" w:cs="Times New Roman"/>
              </w:rPr>
              <w:t>hostnamectl</w:t>
            </w:r>
            <w:proofErr w:type="spellEnd"/>
          </w:p>
        </w:tc>
      </w:tr>
      <w:tr w:rsidR="00F15345" w:rsidRPr="00CD7868" w:rsidTr="00093674">
        <w:tc>
          <w:tcPr>
            <w:tcW w:w="1012" w:type="dxa"/>
          </w:tcPr>
          <w:p w:rsidR="00F15345" w:rsidRPr="00CD7868" w:rsidRDefault="00055A57" w:rsidP="007060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</w:t>
            </w:r>
          </w:p>
        </w:tc>
        <w:tc>
          <w:tcPr>
            <w:tcW w:w="8338" w:type="dxa"/>
          </w:tcPr>
          <w:p w:rsidR="00F15345" w:rsidRDefault="00055A57" w:rsidP="007060C5">
            <w:pPr>
              <w:rPr>
                <w:rFonts w:ascii="Times New Roman" w:hAnsi="Times New Roman" w:cs="Times New Roman"/>
              </w:rPr>
            </w:pPr>
            <w:proofErr w:type="spellStart"/>
            <w:r w:rsidRPr="00055A57">
              <w:rPr>
                <w:rFonts w:ascii="Times New Roman" w:hAnsi="Times New Roman" w:cs="Times New Roman"/>
              </w:rPr>
              <w:t>root@ubuntu</w:t>
            </w:r>
            <w:proofErr w:type="spellEnd"/>
            <w:r w:rsidRPr="00055A57">
              <w:rPr>
                <w:rFonts w:ascii="Times New Roman" w:hAnsi="Times New Roman" w:cs="Times New Roman"/>
              </w:rPr>
              <w:t>:/home/lnbhatm/</w:t>
            </w:r>
            <w:proofErr w:type="spellStart"/>
            <w:r w:rsidRPr="00055A57">
              <w:rPr>
                <w:rFonts w:ascii="Times New Roman" w:hAnsi="Times New Roman" w:cs="Times New Roman"/>
              </w:rPr>
              <w:t>wrkspace</w:t>
            </w:r>
            <w:proofErr w:type="spellEnd"/>
            <w:r w:rsidRPr="00055A57">
              <w:rPr>
                <w:rFonts w:ascii="Times New Roman" w:hAnsi="Times New Roman" w:cs="Times New Roman"/>
              </w:rPr>
              <w:t xml:space="preserve">/scripts# </w:t>
            </w:r>
            <w:proofErr w:type="spellStart"/>
            <w:r w:rsidRPr="00055A57">
              <w:rPr>
                <w:rFonts w:ascii="Times New Roman" w:hAnsi="Times New Roman" w:cs="Times New Roman"/>
              </w:rPr>
              <w:t>hostnamectl</w:t>
            </w:r>
            <w:proofErr w:type="spellEnd"/>
          </w:p>
          <w:p w:rsidR="009258F7" w:rsidRDefault="009258F7" w:rsidP="007060C5">
            <w:pPr>
              <w:rPr>
                <w:rFonts w:ascii="Times New Roman" w:hAnsi="Times New Roman" w:cs="Times New Roman"/>
              </w:rPr>
            </w:pPr>
          </w:p>
          <w:p w:rsidR="009258F7" w:rsidRDefault="009258F7" w:rsidP="007060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the host name to LAKSHMI</w:t>
            </w:r>
          </w:p>
          <w:p w:rsidR="009258F7" w:rsidRDefault="009258F7" w:rsidP="007060C5">
            <w:pPr>
              <w:rPr>
                <w:rFonts w:ascii="Times New Roman" w:hAnsi="Times New Roman" w:cs="Times New Roman"/>
              </w:rPr>
            </w:pPr>
          </w:p>
          <w:p w:rsidR="009258F7" w:rsidRDefault="00A635EF" w:rsidP="007060C5">
            <w:pPr>
              <w:rPr>
                <w:rFonts w:ascii="Times New Roman" w:hAnsi="Times New Roman" w:cs="Times New Roman"/>
              </w:rPr>
            </w:pPr>
            <w:proofErr w:type="spellStart"/>
            <w:r w:rsidRPr="00A635EF">
              <w:rPr>
                <w:rFonts w:ascii="Times New Roman" w:hAnsi="Times New Roman" w:cs="Times New Roman"/>
              </w:rPr>
              <w:t>hostnamectl</w:t>
            </w:r>
            <w:proofErr w:type="spellEnd"/>
            <w:r w:rsidRPr="00A635EF">
              <w:rPr>
                <w:rFonts w:ascii="Times New Roman" w:hAnsi="Times New Roman" w:cs="Times New Roman"/>
              </w:rPr>
              <w:t xml:space="preserve"> set-hostname --static "LAKSHMI"</w:t>
            </w:r>
          </w:p>
          <w:p w:rsidR="00A635EF" w:rsidRPr="00CD7868" w:rsidRDefault="00A635EF" w:rsidP="007060C5">
            <w:pPr>
              <w:rPr>
                <w:rFonts w:ascii="Times New Roman" w:hAnsi="Times New Roman" w:cs="Times New Roman"/>
              </w:rPr>
            </w:pPr>
          </w:p>
        </w:tc>
      </w:tr>
      <w:tr w:rsidR="00F15345" w:rsidRPr="00CD7868" w:rsidTr="00093674">
        <w:tc>
          <w:tcPr>
            <w:tcW w:w="1012" w:type="dxa"/>
          </w:tcPr>
          <w:p w:rsidR="00F15345" w:rsidRPr="00CD7868" w:rsidRDefault="00055A57" w:rsidP="007060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8338" w:type="dxa"/>
          </w:tcPr>
          <w:p w:rsidR="00F15345" w:rsidRDefault="00F15345" w:rsidP="007060C5">
            <w:pPr>
              <w:rPr>
                <w:rFonts w:ascii="Times New Roman" w:hAnsi="Times New Roman" w:cs="Times New Roman"/>
              </w:rPr>
            </w:pPr>
          </w:p>
          <w:p w:rsidR="00055A57" w:rsidRPr="00CD7868" w:rsidRDefault="009258F7" w:rsidP="007060C5">
            <w:pPr>
              <w:rPr>
                <w:rFonts w:ascii="Times New Roman" w:hAnsi="Times New Roman" w:cs="Times New Roman"/>
              </w:rPr>
            </w:pPr>
            <w:r>
              <w:object w:dxaOrig="10995" w:dyaOrig="58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249pt" o:ole="">
                  <v:imagedata r:id="rId8" o:title=""/>
                </v:shape>
                <o:OLEObject Type="Embed" ProgID="PBrush" ShapeID="_x0000_i1025" DrawAspect="Content" ObjectID="_1548789396" r:id="rId9"/>
              </w:object>
            </w:r>
          </w:p>
        </w:tc>
      </w:tr>
    </w:tbl>
    <w:p w:rsidR="00B71261" w:rsidRDefault="00B71261">
      <w:bookmarkStart w:id="0" w:name="_GoBack"/>
      <w:bookmarkEnd w:id="0"/>
    </w:p>
    <w:sectPr w:rsidR="00B71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C211063"/>
    <w:multiLevelType w:val="hybridMultilevel"/>
    <w:tmpl w:val="B6AC8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E6"/>
    <w:rsid w:val="00055A57"/>
    <w:rsid w:val="00093674"/>
    <w:rsid w:val="00143937"/>
    <w:rsid w:val="00645252"/>
    <w:rsid w:val="006D3D74"/>
    <w:rsid w:val="007060C5"/>
    <w:rsid w:val="009258F7"/>
    <w:rsid w:val="009F49F4"/>
    <w:rsid w:val="00A635EF"/>
    <w:rsid w:val="00A9204E"/>
    <w:rsid w:val="00B71261"/>
    <w:rsid w:val="00CD7868"/>
    <w:rsid w:val="00EF03E6"/>
    <w:rsid w:val="00F1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31FD9-DF46-4999-9E4D-28EEB423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7060C5"/>
    <w:pPr>
      <w:ind w:left="720"/>
      <w:contextualSpacing/>
    </w:pPr>
  </w:style>
  <w:style w:type="table" w:styleId="TableGrid">
    <w:name w:val="Table Grid"/>
    <w:basedOn w:val="TableNormal"/>
    <w:uiPriority w:val="39"/>
    <w:rsid w:val="00706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kshminarayan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Bhat</dc:creator>
  <cp:keywords/>
  <dc:description/>
  <cp:lastModifiedBy>Lakshminarayana Bhat M</cp:lastModifiedBy>
  <cp:revision>13</cp:revision>
  <dcterms:created xsi:type="dcterms:W3CDTF">2017-02-16T16:51:00Z</dcterms:created>
  <dcterms:modified xsi:type="dcterms:W3CDTF">2017-02-16T17:00:00Z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